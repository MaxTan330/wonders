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D3" w:rsidRDefault="00C26C05">
      <w:pPr>
        <w:rPr>
          <w:b/>
          <w:bCs/>
        </w:rPr>
      </w:pPr>
      <w:r>
        <w:rPr>
          <w:rFonts w:hint="eastAsia"/>
          <w:b/>
          <w:bCs/>
        </w:rPr>
        <w:t>测试文本行数</w:t>
      </w:r>
      <w:r>
        <w:rPr>
          <w:rFonts w:hint="eastAsia"/>
          <w:b/>
          <w:bCs/>
        </w:rPr>
        <w:t>1</w:t>
      </w:r>
    </w:p>
    <w:p w:rsidR="00C26C05" w:rsidRDefault="00C26C05" w:rsidP="00C26C05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测试文本行数</w:t>
      </w:r>
      <w:r>
        <w:rPr>
          <w:b/>
          <w:bCs/>
        </w:rPr>
        <w:t>2</w:t>
      </w:r>
    </w:p>
    <w:p w:rsidR="00C26C05" w:rsidRDefault="00C26C05">
      <w:pPr>
        <w:rPr>
          <w:b/>
          <w:bCs/>
        </w:rPr>
      </w:pPr>
    </w:p>
    <w:p w:rsidR="00C26C05" w:rsidRDefault="00C26C05" w:rsidP="00C26C05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测试文本行数</w:t>
      </w:r>
      <w:r>
        <w:rPr>
          <w:b/>
          <w:bCs/>
        </w:rPr>
        <w:t>3</w:t>
      </w:r>
    </w:p>
    <w:p w:rsidR="00C26C05" w:rsidRDefault="00C26C05" w:rsidP="00C26C05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测试文本行数</w:t>
      </w:r>
      <w:r>
        <w:rPr>
          <w:b/>
          <w:bCs/>
        </w:rPr>
        <w:t>4</w:t>
      </w:r>
    </w:p>
    <w:p w:rsidR="00C26C05" w:rsidRDefault="00C26C05" w:rsidP="00C26C05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测试文本行数</w:t>
      </w:r>
      <w:r>
        <w:rPr>
          <w:b/>
          <w:bCs/>
        </w:rPr>
        <w:t>5</w:t>
      </w:r>
    </w:p>
    <w:p w:rsidR="00C26C05" w:rsidRDefault="00C26C05">
      <w:pPr>
        <w:rPr>
          <w:b/>
          <w:bCs/>
        </w:rPr>
      </w:pPr>
    </w:p>
    <w:p w:rsidR="00C26C05" w:rsidRDefault="00C26C05">
      <w:pPr>
        <w:rPr>
          <w:b/>
          <w:bCs/>
        </w:rPr>
      </w:pPr>
    </w:p>
    <w:p w:rsidR="00C26C05" w:rsidRDefault="00C26C05">
      <w:pPr>
        <w:rPr>
          <w:b/>
          <w:bCs/>
        </w:rPr>
      </w:pPr>
    </w:p>
    <w:p w:rsidR="00C26C05" w:rsidRDefault="00C26C05" w:rsidP="00C26C05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测试文本行数</w:t>
      </w:r>
      <w:r>
        <w:rPr>
          <w:b/>
          <w:bCs/>
        </w:rPr>
        <w:t>6</w:t>
      </w:r>
    </w:p>
    <w:p w:rsidR="00C26C05" w:rsidRDefault="00C26C05" w:rsidP="00C26C05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测试文本行数</w:t>
      </w:r>
      <w:r>
        <w:rPr>
          <w:b/>
          <w:bCs/>
        </w:rPr>
        <w:t>6</w:t>
      </w:r>
      <w:bookmarkStart w:id="0" w:name="_GoBack"/>
      <w:bookmarkEnd w:id="0"/>
    </w:p>
    <w:p w:rsidR="00C26C05" w:rsidRPr="00C26C05" w:rsidRDefault="00C26C05">
      <w:pPr>
        <w:rPr>
          <w:rFonts w:hint="eastAsia"/>
          <w:b/>
          <w:bCs/>
        </w:rPr>
      </w:pPr>
    </w:p>
    <w:sectPr w:rsidR="00C26C05" w:rsidRPr="00C2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96" w:rsidRDefault="008D1596" w:rsidP="00C26C05">
      <w:r>
        <w:separator/>
      </w:r>
    </w:p>
  </w:endnote>
  <w:endnote w:type="continuationSeparator" w:id="0">
    <w:p w:rsidR="008D1596" w:rsidRDefault="008D1596" w:rsidP="00C2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.pingfang sc ligh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96" w:rsidRDefault="008D1596" w:rsidP="00C26C05">
      <w:r>
        <w:separator/>
      </w:r>
    </w:p>
  </w:footnote>
  <w:footnote w:type="continuationSeparator" w:id="0">
    <w:p w:rsidR="008D1596" w:rsidRDefault="008D1596" w:rsidP="00C26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000000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4"/>
      <w:numFmt w:val="chineseCounting"/>
      <w:suff w:val="nothing"/>
      <w:lvlText w:val="(%1)"/>
      <w:lvlJc w:val="left"/>
    </w:lvl>
  </w:abstractNum>
  <w:abstractNum w:abstractNumId="2" w15:restartNumberingAfterBreak="0">
    <w:nsid w:val="00000002"/>
    <w:multiLevelType w:val="singleLevel"/>
    <w:tmpl w:val="00000002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00000003"/>
    <w:multiLevelType w:val="singleLevel"/>
    <w:tmpl w:val="00000003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00000005"/>
    <w:multiLevelType w:val="singleLevel"/>
    <w:tmpl w:val="00000005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00000006"/>
    <w:multiLevelType w:val="singleLevel"/>
    <w:tmpl w:val="00000006"/>
    <w:lvl w:ilvl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DD3"/>
    <w:rsid w:val="008D1596"/>
    <w:rsid w:val="00C26C05"/>
    <w:rsid w:val="00DF7DD3"/>
    <w:rsid w:val="66FFF060"/>
    <w:rsid w:val="7CFC9742"/>
    <w:rsid w:val="7F54F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DD58"/>
  <w15:docId w15:val="{694309FF-FB64-4754-833F-550970B1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Pr>
      <w:sz w:val="24"/>
    </w:rPr>
  </w:style>
  <w:style w:type="paragraph" w:customStyle="1" w:styleId="ListParagraph72bf1d8b-47e1-4621-a4fd-59d9080eecc2">
    <w:name w:val="List Paragraph_72bf1d8b-47e1-4621-a4fd-59d9080eecc2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8"/>
      <w:szCs w:val="28"/>
    </w:rPr>
  </w:style>
  <w:style w:type="paragraph" w:customStyle="1" w:styleId="p3">
    <w:name w:val="p3"/>
    <w:basedOn w:val="a"/>
    <w:qFormat/>
    <w:pPr>
      <w:jc w:val="left"/>
    </w:pPr>
    <w:rPr>
      <w:rFonts w:ascii="Helvetica Neue" w:eastAsia="Helvetica Neue" w:hAnsi="Helvetica Neue" w:cs="Helvetica Neue"/>
      <w:kern w:val="0"/>
      <w:sz w:val="28"/>
      <w:szCs w:val="28"/>
    </w:rPr>
  </w:style>
  <w:style w:type="paragraph" w:customStyle="1" w:styleId="p2">
    <w:name w:val="p2"/>
    <w:basedOn w:val="a"/>
    <w:qFormat/>
    <w:pPr>
      <w:jc w:val="left"/>
    </w:pPr>
    <w:rPr>
      <w:rFonts w:ascii="Helvetica Neue" w:eastAsia="Helvetica Neue" w:hAnsi="Helvetica Neue" w:cs="Helvetica Neue"/>
      <w:kern w:val="0"/>
      <w:sz w:val="28"/>
      <w:szCs w:val="28"/>
    </w:rPr>
  </w:style>
  <w:style w:type="paragraph" w:customStyle="1" w:styleId="p1">
    <w:name w:val="p1"/>
    <w:basedOn w:val="a"/>
    <w:qFormat/>
    <w:pPr>
      <w:jc w:val="left"/>
    </w:pPr>
    <w:rPr>
      <w:rFonts w:ascii=".pingfang sc light" w:eastAsia=".pingfang sc light" w:hAnsi=".pingfang sc light" w:cs=".pingfang sc light"/>
      <w:kern w:val="0"/>
      <w:sz w:val="28"/>
      <w:szCs w:val="28"/>
    </w:rPr>
  </w:style>
  <w:style w:type="character" w:customStyle="1" w:styleId="s2">
    <w:name w:val="s2"/>
    <w:basedOn w:val="a0"/>
    <w:qFormat/>
    <w:rPr>
      <w:rFonts w:ascii=".pingfang sc light" w:eastAsia=".pingfang sc light" w:hAnsi=".pingfang sc light" w:cs=".pingfang sc light" w:hint="defaul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yiming Gu</dc:creator>
  <cp:lastModifiedBy>MaxTan</cp:lastModifiedBy>
  <cp:revision>4</cp:revision>
  <dcterms:created xsi:type="dcterms:W3CDTF">2017-08-22T18:14:00Z</dcterms:created>
  <dcterms:modified xsi:type="dcterms:W3CDTF">2019-12-24T07:01:00Z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